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515F5" w14:textId="40F200C7" w:rsidR="00A9204E" w:rsidRPr="00861C40" w:rsidRDefault="00861C40" w:rsidP="00CF44DA">
      <w:pPr>
        <w:pStyle w:val="Titre"/>
        <w:rPr>
          <w:lang w:val="en-US"/>
        </w:rPr>
      </w:pPr>
      <w:r w:rsidRPr="00861C40">
        <w:rPr>
          <w:lang w:val="en-US"/>
        </w:rPr>
        <w:t>${</w:t>
      </w:r>
      <w:proofErr w:type="spellStart"/>
      <w:r w:rsidRPr="00861C40">
        <w:rPr>
          <w:lang w:val="en-US"/>
        </w:rPr>
        <w:t>report</w:t>
      </w:r>
      <w:r>
        <w:rPr>
          <w:lang w:val="en-US"/>
        </w:rPr>
        <w:t>U</w:t>
      </w:r>
      <w:r w:rsidRPr="00861C40">
        <w:rPr>
          <w:lang w:val="en-US"/>
        </w:rPr>
        <w:t>ser</w:t>
      </w:r>
      <w:proofErr w:type="spellEnd"/>
      <w:r w:rsidRPr="00861C40">
        <w:rPr>
          <w:lang w:val="en-US"/>
        </w:rPr>
        <w:t xml:space="preserve">} </w:t>
      </w:r>
      <w:r>
        <w:rPr>
          <w:lang w:val="en-US"/>
        </w:rPr>
        <w:t>r</w:t>
      </w:r>
      <w:r w:rsidR="00CF44DA" w:rsidRPr="00861C40">
        <w:rPr>
          <w:lang w:val="en-US"/>
        </w:rPr>
        <w:t>eport</w:t>
      </w:r>
      <w:r w:rsidRPr="00861C40">
        <w:rPr>
          <w:lang w:val="en-US"/>
        </w:rPr>
        <w:t xml:space="preserve"> ${</w:t>
      </w:r>
      <w:proofErr w:type="spellStart"/>
      <w:r w:rsidRPr="00861C40">
        <w:rPr>
          <w:lang w:val="en-US"/>
        </w:rPr>
        <w:t>report</w:t>
      </w:r>
      <w:r>
        <w:rPr>
          <w:lang w:val="en-US"/>
        </w:rPr>
        <w:t>D</w:t>
      </w:r>
      <w:r w:rsidRPr="00861C40">
        <w:rPr>
          <w:lang w:val="en-US"/>
        </w:rPr>
        <w:t>ate</w:t>
      </w:r>
      <w:proofErr w:type="spellEnd"/>
      <w:r w:rsidRPr="00861C40">
        <w:rPr>
          <w:lang w:val="en-US"/>
        </w:rPr>
        <w:t xml:space="preserve">} </w:t>
      </w:r>
    </w:p>
    <w:p w14:paraId="74141BE0" w14:textId="4F44D0A3" w:rsidR="00CF44DA" w:rsidRPr="00CF44DA" w:rsidRDefault="00CF44DA" w:rsidP="00CF44DA">
      <w:pPr>
        <w:pStyle w:val="Titre1"/>
      </w:pPr>
      <w:proofErr w:type="spellStart"/>
      <w:r>
        <w:t>Environment</w:t>
      </w:r>
      <w:proofErr w:type="spellEnd"/>
    </w:p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4668"/>
        <w:gridCol w:w="4358"/>
      </w:tblGrid>
      <w:tr w:rsidR="00621911" w14:paraId="57DD4A88" w14:textId="5526E53C" w:rsidTr="00621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68" w:type="dxa"/>
          </w:tcPr>
          <w:p w14:paraId="4B8F69DE" w14:textId="0621B709" w:rsidR="00621911" w:rsidRDefault="00621911" w:rsidP="00CF44DA">
            <w:r>
              <w:t>Key</w:t>
            </w:r>
          </w:p>
        </w:tc>
        <w:tc>
          <w:tcPr>
            <w:tcW w:w="4358" w:type="dxa"/>
          </w:tcPr>
          <w:p w14:paraId="50350C4F" w14:textId="773242ED" w:rsidR="00621911" w:rsidRDefault="00621911" w:rsidP="00CF4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621911" w14:paraId="767FB4BD" w14:textId="1E26008D" w:rsidTr="00621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8" w:type="dxa"/>
          </w:tcPr>
          <w:p w14:paraId="5F8117EC" w14:textId="0AEF0A67" w:rsidR="00621911" w:rsidRDefault="00621911" w:rsidP="00CF44DA">
            <w:r>
              <w:t>${</w:t>
            </w:r>
            <w:commentRangeStart w:id="0"/>
            <w:r>
              <w:t>key}</w:t>
            </w:r>
            <w:commentRangeEnd w:id="0"/>
            <w:r w:rsidR="00E0263E">
              <w:rPr>
                <w:rStyle w:val="Marquedecommentaire"/>
                <w:rFonts w:eastAsiaTheme="minorHAnsi"/>
                <w:i w:val="0"/>
                <w:iCs w:val="0"/>
              </w:rPr>
              <w:commentReference w:id="0"/>
            </w:r>
          </w:p>
        </w:tc>
        <w:tc>
          <w:tcPr>
            <w:tcW w:w="4358" w:type="dxa"/>
          </w:tcPr>
          <w:p w14:paraId="32EFF07F" w14:textId="161F5C1E" w:rsidR="00621911" w:rsidRDefault="00621911" w:rsidP="00CF4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${value}</w:t>
            </w:r>
          </w:p>
        </w:tc>
      </w:tr>
    </w:tbl>
    <w:p w14:paraId="0AFF4BB9" w14:textId="77777777" w:rsidR="007828FC" w:rsidRDefault="007828FC" w:rsidP="007828FC">
      <w:pPr>
        <w:pStyle w:val="Titre1"/>
      </w:pPr>
      <w:proofErr w:type="spellStart"/>
      <w:r>
        <w:t>Properties</w:t>
      </w:r>
      <w:proofErr w:type="spellEnd"/>
    </w:p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4596"/>
        <w:gridCol w:w="4430"/>
      </w:tblGrid>
      <w:tr w:rsidR="007828FC" w14:paraId="0451E252" w14:textId="77777777" w:rsidTr="000F6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96" w:type="dxa"/>
          </w:tcPr>
          <w:p w14:paraId="7F08C036" w14:textId="77777777" w:rsidR="007828FC" w:rsidRDefault="007828FC" w:rsidP="000F6045">
            <w:r>
              <w:t>Key</w:t>
            </w:r>
          </w:p>
        </w:tc>
        <w:tc>
          <w:tcPr>
            <w:tcW w:w="4430" w:type="dxa"/>
          </w:tcPr>
          <w:p w14:paraId="0DC2C6D0" w14:textId="77777777" w:rsidR="007828FC" w:rsidRDefault="007828FC" w:rsidP="000F6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7828FC" w14:paraId="73DD0661" w14:textId="77777777" w:rsidTr="000F6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</w:tcPr>
          <w:p w14:paraId="54642593" w14:textId="77777777" w:rsidR="007828FC" w:rsidRDefault="007828FC" w:rsidP="000F6045">
            <w:r>
              <w:t>${</w:t>
            </w:r>
            <w:commentRangeStart w:id="1"/>
            <w:r>
              <w:t>key}</w:t>
            </w:r>
            <w:commentRangeEnd w:id="1"/>
            <w:r>
              <w:rPr>
                <w:rStyle w:val="Marquedecommentaire"/>
                <w:rFonts w:eastAsiaTheme="minorHAnsi"/>
                <w:i w:val="0"/>
                <w:iCs w:val="0"/>
              </w:rPr>
              <w:commentReference w:id="1"/>
            </w:r>
          </w:p>
        </w:tc>
        <w:tc>
          <w:tcPr>
            <w:tcW w:w="4430" w:type="dxa"/>
          </w:tcPr>
          <w:p w14:paraId="210264AD" w14:textId="77777777" w:rsidR="007828FC" w:rsidRDefault="007828FC" w:rsidP="000F6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${value}</w:t>
            </w:r>
          </w:p>
        </w:tc>
      </w:tr>
    </w:tbl>
    <w:p w14:paraId="27E858C5" w14:textId="68443822" w:rsidR="007828FC" w:rsidRDefault="007828FC" w:rsidP="007828FC">
      <w:pPr>
        <w:pStyle w:val="Titre1"/>
      </w:pPr>
      <w:proofErr w:type="spellStart"/>
      <w:r>
        <w:t>Preferences</w:t>
      </w:r>
      <w:proofErr w:type="spellEnd"/>
    </w:p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4596"/>
        <w:gridCol w:w="4430"/>
      </w:tblGrid>
      <w:tr w:rsidR="007828FC" w14:paraId="350BA2A6" w14:textId="77777777" w:rsidTr="000F6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96" w:type="dxa"/>
          </w:tcPr>
          <w:p w14:paraId="17A239F6" w14:textId="77777777" w:rsidR="007828FC" w:rsidRDefault="007828FC" w:rsidP="000F6045">
            <w:r>
              <w:t>Key</w:t>
            </w:r>
          </w:p>
        </w:tc>
        <w:tc>
          <w:tcPr>
            <w:tcW w:w="4430" w:type="dxa"/>
          </w:tcPr>
          <w:p w14:paraId="459660C8" w14:textId="77777777" w:rsidR="007828FC" w:rsidRDefault="007828FC" w:rsidP="000F6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7828FC" w14:paraId="64D87840" w14:textId="77777777" w:rsidTr="000F6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</w:tcPr>
          <w:p w14:paraId="1A6B8F20" w14:textId="77777777" w:rsidR="007828FC" w:rsidRDefault="007828FC" w:rsidP="000F6045">
            <w:r>
              <w:t>${</w:t>
            </w:r>
            <w:commentRangeStart w:id="2"/>
            <w:r>
              <w:t>key}</w:t>
            </w:r>
            <w:commentRangeEnd w:id="2"/>
            <w:r>
              <w:rPr>
                <w:rStyle w:val="Marquedecommentaire"/>
                <w:rFonts w:eastAsiaTheme="minorHAnsi"/>
                <w:i w:val="0"/>
                <w:iCs w:val="0"/>
              </w:rPr>
              <w:commentReference w:id="2"/>
            </w:r>
          </w:p>
        </w:tc>
        <w:tc>
          <w:tcPr>
            <w:tcW w:w="4430" w:type="dxa"/>
          </w:tcPr>
          <w:p w14:paraId="2B5E89C8" w14:textId="77777777" w:rsidR="007828FC" w:rsidRDefault="007828FC" w:rsidP="000F6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${value}</w:t>
            </w:r>
          </w:p>
        </w:tc>
      </w:tr>
    </w:tbl>
    <w:p w14:paraId="58E4CCF9" w14:textId="77777777" w:rsidR="00CF44DA" w:rsidRPr="00CF44DA" w:rsidRDefault="00CF44DA" w:rsidP="00CF44DA"/>
    <w:sectPr w:rsidR="00CF44DA" w:rsidRPr="00CF44DA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uteur" w:initials="A">
    <w:p w14:paraId="1D545D8A" w14:textId="77777777" w:rsidR="00E0263E" w:rsidRDefault="00E0263E" w:rsidP="00592225">
      <w:pPr>
        <w:pStyle w:val="Commentaire"/>
      </w:pPr>
      <w:r>
        <w:rPr>
          <w:rStyle w:val="Marquedecommentaire"/>
        </w:rPr>
        <w:annotationRef/>
      </w:r>
      <w:r>
        <w:rPr>
          <w:color w:val="00000A"/>
          <w:lang w:val="de-DE"/>
        </w:rPr>
        <w:t>repeatTableRow(environment)</w:t>
      </w:r>
    </w:p>
  </w:comment>
  <w:comment w:id="1" w:author="Auteur" w:initials="A">
    <w:p w14:paraId="014AA6A9" w14:textId="77777777" w:rsidR="007828FC" w:rsidRDefault="007828FC" w:rsidP="007828FC">
      <w:pPr>
        <w:pStyle w:val="Commentaire"/>
      </w:pPr>
      <w:r>
        <w:rPr>
          <w:rStyle w:val="Marquedecommentaire"/>
        </w:rPr>
        <w:annotationRef/>
      </w:r>
      <w:r>
        <w:rPr>
          <w:color w:val="00000A"/>
          <w:lang w:val="de-DE"/>
        </w:rPr>
        <w:t>repeatTableRow(properties)</w:t>
      </w:r>
    </w:p>
  </w:comment>
  <w:comment w:id="2" w:author="Auteur" w:initials="A">
    <w:p w14:paraId="5F8A0ABC" w14:textId="77777777" w:rsidR="007828FC" w:rsidRDefault="007828FC" w:rsidP="00F1702A">
      <w:pPr>
        <w:pStyle w:val="Commentaire"/>
      </w:pPr>
      <w:r>
        <w:rPr>
          <w:rStyle w:val="Marquedecommentaire"/>
        </w:rPr>
        <w:annotationRef/>
      </w:r>
      <w:r>
        <w:rPr>
          <w:color w:val="00000A"/>
          <w:lang w:val="de-DE"/>
        </w:rPr>
        <w:t>repeatTableRow(preferences)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D545D8A" w15:done="0"/>
  <w15:commentEx w15:paraId="014AA6A9" w15:done="0"/>
  <w15:commentEx w15:paraId="5F8A0A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D545D8A" w16cid:durableId="363451C8"/>
  <w16cid:commentId w16cid:paraId="014AA6A9" w16cid:durableId="147890C4"/>
  <w16cid:commentId w16cid:paraId="5F8A0ABC" w16cid:durableId="30C868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E367C7" w14:textId="77777777" w:rsidR="00447A08" w:rsidRDefault="00447A08" w:rsidP="00D45B5A">
      <w:r>
        <w:separator/>
      </w:r>
    </w:p>
  </w:endnote>
  <w:endnote w:type="continuationSeparator" w:id="0">
    <w:p w14:paraId="6CAE0E21" w14:textId="77777777" w:rsidR="00447A08" w:rsidRDefault="00447A08" w:rsidP="00D4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585859" w14:textId="77777777" w:rsidR="00447A08" w:rsidRDefault="00447A08" w:rsidP="00D45B5A">
      <w:r>
        <w:separator/>
      </w:r>
    </w:p>
  </w:footnote>
  <w:footnote w:type="continuationSeparator" w:id="0">
    <w:p w14:paraId="7339EF96" w14:textId="77777777" w:rsidR="00447A08" w:rsidRDefault="00447A08" w:rsidP="00D45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2CA790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E23BB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E4A48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8231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00BD6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CC3EC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B4D45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648DA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8BA7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22E5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0D32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3B868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542160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87209547">
    <w:abstractNumId w:val="20"/>
  </w:num>
  <w:num w:numId="2" w16cid:durableId="561408778">
    <w:abstractNumId w:val="12"/>
  </w:num>
  <w:num w:numId="3" w16cid:durableId="1071926932">
    <w:abstractNumId w:val="10"/>
  </w:num>
  <w:num w:numId="4" w16cid:durableId="1029377683">
    <w:abstractNumId w:val="23"/>
  </w:num>
  <w:num w:numId="5" w16cid:durableId="1306545462">
    <w:abstractNumId w:val="13"/>
  </w:num>
  <w:num w:numId="6" w16cid:durableId="1882280974">
    <w:abstractNumId w:val="16"/>
  </w:num>
  <w:num w:numId="7" w16cid:durableId="1031296495">
    <w:abstractNumId w:val="18"/>
  </w:num>
  <w:num w:numId="8" w16cid:durableId="180583510">
    <w:abstractNumId w:val="9"/>
  </w:num>
  <w:num w:numId="9" w16cid:durableId="940140935">
    <w:abstractNumId w:val="7"/>
  </w:num>
  <w:num w:numId="10" w16cid:durableId="1929382892">
    <w:abstractNumId w:val="6"/>
  </w:num>
  <w:num w:numId="11" w16cid:durableId="1256013899">
    <w:abstractNumId w:val="5"/>
  </w:num>
  <w:num w:numId="12" w16cid:durableId="1010106747">
    <w:abstractNumId w:val="4"/>
  </w:num>
  <w:num w:numId="13" w16cid:durableId="714084641">
    <w:abstractNumId w:val="8"/>
  </w:num>
  <w:num w:numId="14" w16cid:durableId="1678847659">
    <w:abstractNumId w:val="3"/>
  </w:num>
  <w:num w:numId="15" w16cid:durableId="1524904717">
    <w:abstractNumId w:val="2"/>
  </w:num>
  <w:num w:numId="16" w16cid:durableId="484979694">
    <w:abstractNumId w:val="1"/>
  </w:num>
  <w:num w:numId="17" w16cid:durableId="652291621">
    <w:abstractNumId w:val="0"/>
  </w:num>
  <w:num w:numId="18" w16cid:durableId="183982940">
    <w:abstractNumId w:val="14"/>
  </w:num>
  <w:num w:numId="19" w16cid:durableId="2095203832">
    <w:abstractNumId w:val="15"/>
  </w:num>
  <w:num w:numId="20" w16cid:durableId="226914851">
    <w:abstractNumId w:val="21"/>
  </w:num>
  <w:num w:numId="21" w16cid:durableId="406419474">
    <w:abstractNumId w:val="17"/>
  </w:num>
  <w:num w:numId="22" w16cid:durableId="1448620042">
    <w:abstractNumId w:val="11"/>
  </w:num>
  <w:num w:numId="23" w16cid:durableId="1297493335">
    <w:abstractNumId w:val="25"/>
  </w:num>
  <w:num w:numId="24" w16cid:durableId="1533807088">
    <w:abstractNumId w:val="22"/>
  </w:num>
  <w:num w:numId="25" w16cid:durableId="1593855041">
    <w:abstractNumId w:val="19"/>
  </w:num>
  <w:num w:numId="26" w16cid:durableId="10686982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DA"/>
    <w:rsid w:val="002F4493"/>
    <w:rsid w:val="00447A08"/>
    <w:rsid w:val="0045770E"/>
    <w:rsid w:val="00461F84"/>
    <w:rsid w:val="00476893"/>
    <w:rsid w:val="00476C57"/>
    <w:rsid w:val="004E108E"/>
    <w:rsid w:val="00621911"/>
    <w:rsid w:val="00645252"/>
    <w:rsid w:val="006D3D74"/>
    <w:rsid w:val="007828FC"/>
    <w:rsid w:val="007B21CC"/>
    <w:rsid w:val="007E537F"/>
    <w:rsid w:val="0083569A"/>
    <w:rsid w:val="00842311"/>
    <w:rsid w:val="00861C40"/>
    <w:rsid w:val="00873337"/>
    <w:rsid w:val="009C2740"/>
    <w:rsid w:val="00A35D7D"/>
    <w:rsid w:val="00A9204E"/>
    <w:rsid w:val="00BE1689"/>
    <w:rsid w:val="00C21567"/>
    <w:rsid w:val="00CA4872"/>
    <w:rsid w:val="00CF44DA"/>
    <w:rsid w:val="00D17C01"/>
    <w:rsid w:val="00D45B5A"/>
    <w:rsid w:val="00D568C2"/>
    <w:rsid w:val="00E0263E"/>
    <w:rsid w:val="00F6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A750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5A"/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D45B5A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B5A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5B5A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B5A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45B5A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45B5A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45B5A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45B5A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45B5A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5B5A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5B5A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9"/>
    <w:rsid w:val="00D45B5A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rsid w:val="00D45B5A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45B5A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D45B5A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D45B5A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45B5A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5B5A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5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45B5A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D45B5A"/>
    <w:rPr>
      <w:rFonts w:ascii="Calibri" w:hAnsi="Calibri" w:cs="Calibri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D45B5A"/>
    <w:rPr>
      <w:rFonts w:ascii="Calibri" w:hAnsi="Calibri" w:cs="Calibri"/>
      <w:i/>
      <w:iCs/>
    </w:rPr>
  </w:style>
  <w:style w:type="character" w:styleId="Accentuationintense">
    <w:name w:val="Intense Emphasis"/>
    <w:basedOn w:val="Policepardfaut"/>
    <w:uiPriority w:val="21"/>
    <w:qFormat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lev">
    <w:name w:val="Strong"/>
    <w:basedOn w:val="Policepardfaut"/>
    <w:uiPriority w:val="22"/>
    <w:qFormat/>
    <w:rsid w:val="00D45B5A"/>
    <w:rPr>
      <w:rFonts w:ascii="Calibri" w:hAnsi="Calibri" w:cs="Calibri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45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5B5A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5B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Rfrencelgre">
    <w:name w:val="Subtle Reference"/>
    <w:basedOn w:val="Policepardfaut"/>
    <w:uiPriority w:val="31"/>
    <w:qFormat/>
    <w:rsid w:val="00D45B5A"/>
    <w:rPr>
      <w:rFonts w:ascii="Calibri" w:hAnsi="Calibri" w:cs="Calibri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D45B5A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itredulivre">
    <w:name w:val="Book Title"/>
    <w:basedOn w:val="Policepardfaut"/>
    <w:uiPriority w:val="33"/>
    <w:qFormat/>
    <w:rsid w:val="00D45B5A"/>
    <w:rPr>
      <w:rFonts w:ascii="Calibri" w:hAnsi="Calibri" w:cs="Calibri"/>
      <w:b/>
      <w:bCs/>
      <w:i/>
      <w:iCs/>
      <w:spacing w:val="5"/>
    </w:rPr>
  </w:style>
  <w:style w:type="character" w:styleId="Lienhypertexte">
    <w:name w:val="Hyperlink"/>
    <w:basedOn w:val="Policepardfaut"/>
    <w:uiPriority w:val="99"/>
    <w:unhideWhenUsed/>
    <w:rsid w:val="00D45B5A"/>
    <w:rPr>
      <w:rFonts w:ascii="Calibri" w:hAnsi="Calibri" w:cs="Calibri"/>
      <w:color w:val="1F4E79" w:themeColor="accent1" w:themeShade="80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D45B5A"/>
    <w:rPr>
      <w:rFonts w:ascii="Calibri" w:hAnsi="Calibri" w:cs="Calibri"/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D45B5A"/>
    <w:pPr>
      <w:spacing w:after="200"/>
    </w:pPr>
    <w:rPr>
      <w:i/>
      <w:iCs/>
      <w:color w:val="44546A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5B5A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B5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D45B5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5B5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5B5A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5B5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5B5A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5B5A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D45B5A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D45B5A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5B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5B5A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5B5A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5B5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5B5A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5B5A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5B5A"/>
    <w:rPr>
      <w:rFonts w:ascii="Calibri Light" w:eastAsiaTheme="majorEastAsia" w:hAnsi="Calibri Light" w:cs="Calibri Light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5B5A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5B5A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5B5A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5B5A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5B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5B5A"/>
    <w:rPr>
      <w:rFonts w:ascii="Consolas" w:hAnsi="Consolas" w:cs="Calibri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5B5A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5B5A"/>
    <w:rPr>
      <w:rFonts w:ascii="Consolas" w:hAnsi="Consolas" w:cs="Calibri"/>
      <w:szCs w:val="21"/>
    </w:rPr>
  </w:style>
  <w:style w:type="character" w:styleId="Textedelespacerserv">
    <w:name w:val="Placeholder Text"/>
    <w:basedOn w:val="Policepardfaut"/>
    <w:uiPriority w:val="99"/>
    <w:semiHidden/>
    <w:rsid w:val="00D45B5A"/>
    <w:rPr>
      <w:rFonts w:ascii="Calibri" w:hAnsi="Calibri" w:cs="Calibri"/>
      <w:color w:val="3B3838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D45B5A"/>
  </w:style>
  <w:style w:type="character" w:customStyle="1" w:styleId="En-tteCar">
    <w:name w:val="En-tête Car"/>
    <w:basedOn w:val="Policepardfaut"/>
    <w:link w:val="En-tte"/>
    <w:uiPriority w:val="99"/>
    <w:rsid w:val="00D45B5A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D45B5A"/>
  </w:style>
  <w:style w:type="character" w:customStyle="1" w:styleId="PieddepageCar">
    <w:name w:val="Pied de page Car"/>
    <w:basedOn w:val="Policepardfaut"/>
    <w:link w:val="Pieddepage"/>
    <w:uiPriority w:val="99"/>
    <w:rsid w:val="00D45B5A"/>
    <w:rPr>
      <w:rFonts w:ascii="Calibri" w:hAnsi="Calibri" w:cs="Calibri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45B5A"/>
    <w:pPr>
      <w:spacing w:after="120"/>
      <w:ind w:left="1757"/>
    </w:pPr>
  </w:style>
  <w:style w:type="character" w:styleId="Mention">
    <w:name w:val="Mention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D45B5A"/>
    <w:pPr>
      <w:numPr>
        <w:numId w:val="24"/>
      </w:numPr>
    </w:pPr>
  </w:style>
  <w:style w:type="numbering" w:styleId="1ai">
    <w:name w:val="Outline List 1"/>
    <w:basedOn w:val="Aucuneliste"/>
    <w:uiPriority w:val="99"/>
    <w:semiHidden/>
    <w:unhideWhenUsed/>
    <w:rsid w:val="00D45B5A"/>
    <w:pPr>
      <w:numPr>
        <w:numId w:val="25"/>
      </w:numPr>
    </w:pPr>
  </w:style>
  <w:style w:type="character" w:styleId="VariableHTML">
    <w:name w:val="HTML Variabl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D45B5A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D45B5A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D45B5A"/>
    <w:rPr>
      <w:rFonts w:ascii="Consolas" w:hAnsi="Consolas" w:cs="Calibri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D45B5A"/>
    <w:rPr>
      <w:rFonts w:ascii="Calibri" w:hAnsi="Calibri" w:cs="Calibri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D45B5A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D45B5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D45B5A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D45B5A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D45B5A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D45B5A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D45B5A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D45B5A"/>
    <w:pPr>
      <w:spacing w:after="100"/>
      <w:ind w:left="15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5B5A"/>
    <w:pPr>
      <w:outlineLvl w:val="9"/>
    </w:pPr>
    <w:rPr>
      <w:color w:val="2E74B5" w:themeColor="accent1" w:themeShade="BF"/>
    </w:rPr>
  </w:style>
  <w:style w:type="table" w:styleId="Tableauprofessionnel">
    <w:name w:val="Table Professional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D45B5A"/>
  </w:style>
  <w:style w:type="character" w:styleId="Mot-dise">
    <w:name w:val="Hashtag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D45B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D45B5A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D45B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D45B5A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45B5A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45B5A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45B5A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45B5A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D45B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D45B5A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D45B5A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D45B5A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D45B5A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D45B5A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D45B5A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D45B5A"/>
    <w:pPr>
      <w:numPr>
        <w:numId w:val="1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D45B5A"/>
    <w:pPr>
      <w:numPr>
        <w:numId w:val="1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D45B5A"/>
    <w:pPr>
      <w:numPr>
        <w:numId w:val="1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D45B5A"/>
    <w:pPr>
      <w:numPr>
        <w:numId w:val="1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D45B5A"/>
    <w:pPr>
      <w:numPr>
        <w:numId w:val="1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D45B5A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D45B5A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D45B5A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D45B5A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D45B5A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D45B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D45B5A"/>
  </w:style>
  <w:style w:type="character" w:styleId="Appeldenotedefin">
    <w:name w:val="end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D45B5A"/>
    <w:pPr>
      <w:ind w:left="220" w:hanging="220"/>
    </w:pPr>
  </w:style>
  <w:style w:type="paragraph" w:styleId="TitreTR">
    <w:name w:val="toa heading"/>
    <w:basedOn w:val="Normal"/>
    <w:next w:val="Normal"/>
    <w:uiPriority w:val="99"/>
    <w:semiHidden/>
    <w:unhideWhenUsed/>
    <w:rsid w:val="00D45B5A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ecouleur">
    <w:name w:val="Colorful List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D45B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D45B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D45B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sedestinataire">
    <w:name w:val="envelope address"/>
    <w:basedOn w:val="Normal"/>
    <w:uiPriority w:val="99"/>
    <w:semiHidden/>
    <w:unhideWhenUsed/>
    <w:rsid w:val="00D45B5A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leSection">
    <w:name w:val="Outline List 3"/>
    <w:basedOn w:val="Aucuneliste"/>
    <w:uiPriority w:val="99"/>
    <w:semiHidden/>
    <w:unhideWhenUsed/>
    <w:rsid w:val="00D45B5A"/>
    <w:pPr>
      <w:numPr>
        <w:numId w:val="26"/>
      </w:numPr>
    </w:pPr>
  </w:style>
  <w:style w:type="table" w:styleId="Tableausimple1">
    <w:name w:val="Plain Table 1"/>
    <w:basedOn w:val="TableauNormal"/>
    <w:uiPriority w:val="41"/>
    <w:rsid w:val="00D45B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5B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D45B5A"/>
    <w:rPr>
      <w:rFonts w:ascii="Calibri" w:hAnsi="Calibri" w:cs="Calibri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45B5A"/>
  </w:style>
  <w:style w:type="character" w:customStyle="1" w:styleId="DateCar">
    <w:name w:val="Date Car"/>
    <w:basedOn w:val="Policepardfaut"/>
    <w:link w:val="Date"/>
    <w:uiPriority w:val="99"/>
    <w:semiHidden/>
    <w:rsid w:val="00D45B5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45B5A"/>
    <w:rPr>
      <w:rFonts w:ascii="Times New Roman" w:hAnsi="Times New Roman" w:cs="Times New Roman"/>
      <w:sz w:val="24"/>
      <w:szCs w:val="24"/>
    </w:rPr>
  </w:style>
  <w:style w:type="character" w:styleId="SmartHyperlink">
    <w:name w:val="Smart Hyperlink"/>
    <w:basedOn w:val="Policepardfaut"/>
    <w:uiPriority w:val="99"/>
    <w:semiHidden/>
    <w:unhideWhenUsed/>
    <w:rsid w:val="00D45B5A"/>
    <w:rPr>
      <w:rFonts w:ascii="Calibri" w:hAnsi="Calibri" w:cs="Calibri"/>
      <w:u w:val="dotted"/>
    </w:rPr>
  </w:style>
  <w:style w:type="character" w:styleId="Mentionnonrsolue">
    <w:name w:val="Unresolved Mention"/>
    <w:basedOn w:val="Policepardfaut"/>
    <w:uiPriority w:val="99"/>
    <w:semiHidden/>
    <w:unhideWhenUsed/>
    <w:rsid w:val="00D45B5A"/>
    <w:rPr>
      <w:rFonts w:ascii="Calibri" w:hAnsi="Calibri" w:cs="Calibri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45B5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45B5A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45B5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45B5A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45B5A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45B5A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D45B5A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D45B5A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D45B5A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D45B5A"/>
    <w:rPr>
      <w:rFonts w:ascii="Calibri" w:hAnsi="Calibri" w:cs="Calibri"/>
    </w:rPr>
  </w:style>
  <w:style w:type="paragraph" w:styleId="Retraitnormal">
    <w:name w:val="Normal Indent"/>
    <w:basedOn w:val="Normal"/>
    <w:uiPriority w:val="99"/>
    <w:semiHidden/>
    <w:unhideWhenUsed/>
    <w:rsid w:val="00D45B5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D45B5A"/>
  </w:style>
  <w:style w:type="character" w:customStyle="1" w:styleId="TitredenoteCar">
    <w:name w:val="Titre de note Car"/>
    <w:basedOn w:val="Policepardfaut"/>
    <w:link w:val="Titredenote"/>
    <w:uiPriority w:val="99"/>
    <w:semiHidden/>
    <w:rsid w:val="00D45B5A"/>
    <w:rPr>
      <w:rFonts w:ascii="Calibri" w:hAnsi="Calibri" w:cs="Calibri"/>
    </w:rPr>
  </w:style>
  <w:style w:type="table" w:styleId="Tableaucontemporain">
    <w:name w:val="Table Contemporary"/>
    <w:basedOn w:val="TableauNormal"/>
    <w:uiPriority w:val="99"/>
    <w:semiHidden/>
    <w:unhideWhenUsed/>
    <w:rsid w:val="00D45B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D45B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0">
    <w:name w:val="List Table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0">
    <w:name w:val="List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45B5A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45B5A"/>
    <w:rPr>
      <w:rFonts w:ascii="Calibri" w:hAnsi="Calibri" w:cs="Calibri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D45B5A"/>
  </w:style>
  <w:style w:type="character" w:customStyle="1" w:styleId="SalutationsCar">
    <w:name w:val="Salutations Car"/>
    <w:basedOn w:val="Policepardfaut"/>
    <w:link w:val="Salutations"/>
    <w:uiPriority w:val="99"/>
    <w:semiHidden/>
    <w:rsid w:val="00D45B5A"/>
    <w:rPr>
      <w:rFonts w:ascii="Calibri" w:hAnsi="Calibri" w:cs="Calibri"/>
    </w:rPr>
  </w:style>
  <w:style w:type="table" w:styleId="Colonnesdetableau1">
    <w:name w:val="Table Columns 1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D45B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D45B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D45B5A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D45B5A"/>
    <w:rPr>
      <w:rFonts w:ascii="Calibri" w:hAnsi="Calibri" w:cs="Calibri"/>
    </w:rPr>
  </w:style>
  <w:style w:type="table" w:styleId="Tableausimple10">
    <w:name w:val="Table Simple 1"/>
    <w:basedOn w:val="TableauNormal"/>
    <w:uiPriority w:val="99"/>
    <w:semiHidden/>
    <w:unhideWhenUsed/>
    <w:rsid w:val="00D45B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D45B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D45B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D45B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45B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45B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45B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45B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45B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45B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45B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45B5A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D45B5A"/>
    <w:rPr>
      <w:rFonts w:ascii="Calibri Light" w:eastAsiaTheme="majorEastAsia" w:hAnsi="Calibri Light" w:cs="Calibri Light"/>
      <w:b/>
      <w:bCs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D45B5A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D45B5A"/>
    <w:rPr>
      <w:rFonts w:ascii="Calibri" w:hAnsi="Calibri" w:cs="Calibri"/>
    </w:rPr>
  </w:style>
  <w:style w:type="table" w:styleId="Grilledutableau">
    <w:name w:val="Table Grid"/>
    <w:basedOn w:val="TableauNormal"/>
    <w:uiPriority w:val="39"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D45B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D45B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D45B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D45B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D45B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D45B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D45B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D45B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D45B5A"/>
    <w:rPr>
      <w:rFonts w:ascii="Calibri" w:hAnsi="Calibri" w:cs="Calibri"/>
    </w:rPr>
  </w:style>
  <w:style w:type="table" w:styleId="Effetsdetableau3D1">
    <w:name w:val="Table 3D effects 1"/>
    <w:basedOn w:val="TableauNormal"/>
    <w:uiPriority w:val="99"/>
    <w:semiHidden/>
    <w:unhideWhenUsed/>
    <w:rsid w:val="00D45B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D45B5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\AppData\Local\Microsoft\Office\16.0\DTS\fr-FR%7b1A620A69-3A41-42CF-B9D6-F6E1242D0D9C%7d\%7b43E3E7B6-DD76-4A15-990A-EF4C33F6228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5BE6EB9-D41E-4C41-9E12-90AD7C637E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{43E3E7B6-DD76-4A15-990A-EF4C33F62289}tf02786999_win32.dotx</Template>
  <TotalTime>0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2024-03-31T02:19:00Z</dcterms:created>
  <dcterms:modified xsi:type="dcterms:W3CDTF">2024-04-11T15:00:00Z</dcterms:modified>
</cp:coreProperties>
</file>